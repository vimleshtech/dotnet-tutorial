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2EF" w:rsidRDefault="00F912EF">
      <w:pPr>
        <w:spacing w:before="7" w:line="180" w:lineRule="exact"/>
        <w:rPr>
          <w:sz w:val="19"/>
          <w:szCs w:val="19"/>
        </w:rPr>
      </w:pPr>
    </w:p>
    <w:p w:rsidR="00F912EF" w:rsidRDefault="00F912EF">
      <w:pPr>
        <w:spacing w:line="200" w:lineRule="exact"/>
      </w:pPr>
    </w:p>
    <w:p w:rsidR="00F912EF" w:rsidRDefault="00F912EF">
      <w:pPr>
        <w:spacing w:line="200" w:lineRule="exact"/>
      </w:pPr>
    </w:p>
    <w:p w:rsidR="00F912EF" w:rsidRDefault="00F912EF">
      <w:pPr>
        <w:spacing w:line="200" w:lineRule="exact"/>
      </w:pPr>
    </w:p>
    <w:p w:rsidR="00F912EF" w:rsidRDefault="00F912EF">
      <w:pPr>
        <w:spacing w:line="200" w:lineRule="exact"/>
      </w:pPr>
    </w:p>
    <w:p w:rsidR="00F912EF" w:rsidRDefault="00F912EF">
      <w:pPr>
        <w:spacing w:line="200" w:lineRule="exact"/>
      </w:pPr>
    </w:p>
    <w:p w:rsidR="00F912EF" w:rsidRDefault="00717D16">
      <w:pPr>
        <w:spacing w:before="2" w:line="480" w:lineRule="exact"/>
        <w:ind w:left="3121"/>
        <w:rPr>
          <w:sz w:val="44"/>
          <w:szCs w:val="44"/>
        </w:rPr>
      </w:pPr>
      <w:r>
        <w:pict>
          <v:group id="_x0000_s1026" style="position:absolute;left:0;text-align:left;margin-left:215pt;margin-top:23pt;width:206.9pt;height:2.15pt;z-index:-251658240;mso-position-horizontal-relative:page" coordorigin="4300,460" coordsize="4138,43">
            <v:shape id="_x0000_s1029" style="position:absolute;left:4321;top:481;width:1123;height:0" coordorigin="4321,481" coordsize="1123,0" path="m4321,481r1123,e" filled="f" strokecolor="#006fc0" strokeweight="2.14pt">
              <v:path arrowok="t"/>
            </v:shape>
            <v:shape id="_x0000_s1028" style="position:absolute;left:5444;top:481;width:1344;height:0" coordorigin="5444,481" coordsize="1344,0" path="m5444,481r1345,e" filled="f" strokecolor="red" strokeweight="2.14pt">
              <v:path arrowok="t"/>
            </v:shape>
            <v:shape id="_x0000_s1027" style="position:absolute;left:6789;top:481;width:1627;height:0" coordorigin="6789,481" coordsize="1627,0" path="m6789,481r1627,e" filled="f" strokecolor="#006fc0" strokeweight="2.14pt">
              <v:path arrowok="t"/>
            </v:shape>
            <w10:wrap anchorx="page"/>
          </v:group>
        </w:pict>
      </w:r>
      <w:r>
        <w:rPr>
          <w:b/>
          <w:color w:val="006FC0"/>
          <w:position w:val="-1"/>
          <w:sz w:val="44"/>
          <w:szCs w:val="44"/>
        </w:rPr>
        <w:t>.NET</w:t>
      </w:r>
      <w:r>
        <w:rPr>
          <w:b/>
          <w:color w:val="006FC0"/>
          <w:spacing w:val="-10"/>
          <w:position w:val="-1"/>
          <w:sz w:val="44"/>
          <w:szCs w:val="44"/>
        </w:rPr>
        <w:t xml:space="preserve"> </w:t>
      </w:r>
      <w:r>
        <w:rPr>
          <w:b/>
          <w:color w:val="FF0000"/>
          <w:position w:val="-1"/>
          <w:sz w:val="44"/>
          <w:szCs w:val="44"/>
        </w:rPr>
        <w:t>Co</w:t>
      </w:r>
      <w:r>
        <w:rPr>
          <w:b/>
          <w:color w:val="FF0000"/>
          <w:spacing w:val="1"/>
          <w:position w:val="-1"/>
          <w:sz w:val="44"/>
          <w:szCs w:val="44"/>
        </w:rPr>
        <w:t>u</w:t>
      </w:r>
      <w:r>
        <w:rPr>
          <w:b/>
          <w:color w:val="FF0000"/>
          <w:position w:val="-1"/>
          <w:sz w:val="44"/>
          <w:szCs w:val="44"/>
        </w:rPr>
        <w:t>r</w:t>
      </w:r>
      <w:r>
        <w:rPr>
          <w:b/>
          <w:color w:val="FF0000"/>
          <w:spacing w:val="1"/>
          <w:position w:val="-1"/>
          <w:sz w:val="44"/>
          <w:szCs w:val="44"/>
        </w:rPr>
        <w:t>s</w:t>
      </w:r>
      <w:r>
        <w:rPr>
          <w:b/>
          <w:color w:val="FF0000"/>
          <w:position w:val="-1"/>
          <w:sz w:val="44"/>
          <w:szCs w:val="44"/>
        </w:rPr>
        <w:t>e</w:t>
      </w:r>
      <w:r>
        <w:rPr>
          <w:b/>
          <w:color w:val="FF0000"/>
          <w:spacing w:val="-10"/>
          <w:position w:val="-1"/>
          <w:sz w:val="44"/>
          <w:szCs w:val="44"/>
        </w:rPr>
        <w:t xml:space="preserve"> </w:t>
      </w:r>
      <w:r>
        <w:rPr>
          <w:b/>
          <w:color w:val="006FC0"/>
          <w:position w:val="-1"/>
          <w:sz w:val="44"/>
          <w:szCs w:val="44"/>
        </w:rPr>
        <w:t>Co</w:t>
      </w:r>
      <w:r>
        <w:rPr>
          <w:b/>
          <w:color w:val="006FC0"/>
          <w:spacing w:val="1"/>
          <w:position w:val="-1"/>
          <w:sz w:val="44"/>
          <w:szCs w:val="44"/>
        </w:rPr>
        <w:t>n</w:t>
      </w:r>
      <w:r>
        <w:rPr>
          <w:b/>
          <w:color w:val="006FC0"/>
          <w:position w:val="-1"/>
          <w:sz w:val="44"/>
          <w:szCs w:val="44"/>
        </w:rPr>
        <w:t>tent</w:t>
      </w:r>
    </w:p>
    <w:p w:rsidR="00F912EF" w:rsidRDefault="00F912EF">
      <w:pPr>
        <w:spacing w:line="200" w:lineRule="exact"/>
      </w:pPr>
    </w:p>
    <w:p w:rsidR="00F912EF" w:rsidRDefault="00F912EF">
      <w:pPr>
        <w:spacing w:line="200" w:lineRule="exact"/>
      </w:pPr>
    </w:p>
    <w:p w:rsidR="00F912EF" w:rsidRDefault="00F912EF">
      <w:pPr>
        <w:spacing w:line="200" w:lineRule="exact"/>
      </w:pPr>
    </w:p>
    <w:p w:rsidR="00F912EF" w:rsidRDefault="00F912EF">
      <w:pPr>
        <w:spacing w:line="200" w:lineRule="exact"/>
      </w:pPr>
    </w:p>
    <w:p w:rsidR="00F912EF" w:rsidRDefault="00F912EF">
      <w:pPr>
        <w:spacing w:before="19" w:line="220" w:lineRule="exact"/>
        <w:rPr>
          <w:sz w:val="22"/>
          <w:szCs w:val="22"/>
        </w:rPr>
      </w:pPr>
    </w:p>
    <w:p w:rsidR="00F912EF" w:rsidRDefault="00717D16">
      <w:pPr>
        <w:spacing w:before="24" w:line="300" w:lineRule="exact"/>
        <w:ind w:left="3800" w:right="5016"/>
        <w:jc w:val="center"/>
        <w:rPr>
          <w:sz w:val="28"/>
          <w:szCs w:val="28"/>
        </w:rPr>
      </w:pPr>
      <w:r>
        <w:rPr>
          <w:color w:val="006FC0"/>
          <w:position w:val="-1"/>
          <w:sz w:val="28"/>
          <w:szCs w:val="28"/>
          <w:u w:val="single" w:color="006FC0"/>
        </w:rPr>
        <w:t>C</w:t>
      </w:r>
      <w:r>
        <w:rPr>
          <w:color w:val="006FC0"/>
          <w:spacing w:val="1"/>
          <w:position w:val="-1"/>
          <w:sz w:val="28"/>
          <w:szCs w:val="28"/>
          <w:u w:val="single" w:color="006FC0"/>
        </w:rPr>
        <w:t>#</w:t>
      </w:r>
      <w:r>
        <w:rPr>
          <w:color w:val="006FC0"/>
          <w:position w:val="-1"/>
          <w:sz w:val="28"/>
          <w:szCs w:val="28"/>
          <w:u w:val="single" w:color="006FC0"/>
        </w:rPr>
        <w:t>.</w:t>
      </w:r>
      <w:r>
        <w:rPr>
          <w:color w:val="006FC0"/>
          <w:spacing w:val="-2"/>
          <w:position w:val="-1"/>
          <w:sz w:val="28"/>
          <w:szCs w:val="28"/>
          <w:u w:val="single" w:color="006FC0"/>
        </w:rPr>
        <w:t>N</w:t>
      </w:r>
      <w:r>
        <w:rPr>
          <w:color w:val="006FC0"/>
          <w:spacing w:val="-1"/>
          <w:position w:val="-1"/>
          <w:sz w:val="28"/>
          <w:szCs w:val="28"/>
          <w:u w:val="single" w:color="006FC0"/>
        </w:rPr>
        <w:t>E</w:t>
      </w:r>
      <w:r>
        <w:rPr>
          <w:color w:val="006FC0"/>
          <w:position w:val="-1"/>
          <w:sz w:val="28"/>
          <w:szCs w:val="28"/>
          <w:u w:val="single" w:color="006FC0"/>
        </w:rPr>
        <w:t>T</w:t>
      </w:r>
    </w:p>
    <w:p w:rsidR="00F912EF" w:rsidRDefault="00F912EF">
      <w:pPr>
        <w:spacing w:before="6" w:line="260" w:lineRule="exact"/>
        <w:rPr>
          <w:sz w:val="26"/>
          <w:szCs w:val="26"/>
        </w:rPr>
      </w:pPr>
    </w:p>
    <w:p w:rsidR="00F912EF" w:rsidRDefault="00717D16">
      <w:pPr>
        <w:spacing w:before="24"/>
        <w:ind w:left="199" w:right="5528"/>
        <w:jc w:val="center"/>
        <w:rPr>
          <w:sz w:val="28"/>
          <w:szCs w:val="28"/>
        </w:rPr>
      </w:pPr>
      <w:r>
        <w:rPr>
          <w:b/>
          <w:color w:val="006FC0"/>
          <w:spacing w:val="1"/>
          <w:sz w:val="28"/>
          <w:szCs w:val="28"/>
        </w:rPr>
        <w:t>I</w:t>
      </w:r>
      <w:r>
        <w:rPr>
          <w:b/>
          <w:color w:val="006FC0"/>
          <w:sz w:val="28"/>
          <w:szCs w:val="28"/>
        </w:rPr>
        <w:t>nt</w:t>
      </w:r>
      <w:r>
        <w:rPr>
          <w:b/>
          <w:color w:val="006FC0"/>
          <w:spacing w:val="-2"/>
          <w:sz w:val="28"/>
          <w:szCs w:val="28"/>
        </w:rPr>
        <w:t>r</w:t>
      </w:r>
      <w:r>
        <w:rPr>
          <w:b/>
          <w:color w:val="006FC0"/>
          <w:spacing w:val="1"/>
          <w:sz w:val="28"/>
          <w:szCs w:val="28"/>
        </w:rPr>
        <w:t>o</w:t>
      </w:r>
      <w:r>
        <w:rPr>
          <w:b/>
          <w:color w:val="006FC0"/>
          <w:sz w:val="28"/>
          <w:szCs w:val="28"/>
        </w:rPr>
        <w:t>duc</w:t>
      </w:r>
      <w:r>
        <w:rPr>
          <w:b/>
          <w:color w:val="006FC0"/>
          <w:spacing w:val="-3"/>
          <w:sz w:val="28"/>
          <w:szCs w:val="28"/>
        </w:rPr>
        <w:t>t</w:t>
      </w:r>
      <w:r>
        <w:rPr>
          <w:b/>
          <w:color w:val="006FC0"/>
          <w:spacing w:val="-1"/>
          <w:sz w:val="28"/>
          <w:szCs w:val="28"/>
        </w:rPr>
        <w:t>i</w:t>
      </w:r>
      <w:r>
        <w:rPr>
          <w:b/>
          <w:color w:val="006FC0"/>
          <w:spacing w:val="1"/>
          <w:sz w:val="28"/>
          <w:szCs w:val="28"/>
        </w:rPr>
        <w:t>o</w:t>
      </w:r>
      <w:r>
        <w:rPr>
          <w:b/>
          <w:color w:val="006FC0"/>
          <w:sz w:val="28"/>
          <w:szCs w:val="28"/>
        </w:rPr>
        <w:t>n to .</w:t>
      </w:r>
      <w:r>
        <w:rPr>
          <w:b/>
          <w:color w:val="006FC0"/>
          <w:spacing w:val="-2"/>
          <w:sz w:val="28"/>
          <w:szCs w:val="28"/>
        </w:rPr>
        <w:t>N</w:t>
      </w:r>
      <w:r>
        <w:rPr>
          <w:b/>
          <w:color w:val="006FC0"/>
          <w:spacing w:val="-3"/>
          <w:sz w:val="28"/>
          <w:szCs w:val="28"/>
        </w:rPr>
        <w:t>E</w:t>
      </w:r>
      <w:r>
        <w:rPr>
          <w:b/>
          <w:color w:val="006FC0"/>
          <w:sz w:val="28"/>
          <w:szCs w:val="28"/>
        </w:rPr>
        <w:t xml:space="preserve">T </w:t>
      </w:r>
      <w:r>
        <w:rPr>
          <w:b/>
          <w:color w:val="006FC0"/>
          <w:spacing w:val="-2"/>
          <w:sz w:val="28"/>
          <w:szCs w:val="28"/>
        </w:rPr>
        <w:t>F</w:t>
      </w:r>
      <w:r>
        <w:rPr>
          <w:b/>
          <w:color w:val="006FC0"/>
          <w:sz w:val="28"/>
          <w:szCs w:val="28"/>
        </w:rPr>
        <w:t>r</w:t>
      </w:r>
      <w:r>
        <w:rPr>
          <w:b/>
          <w:color w:val="006FC0"/>
          <w:spacing w:val="1"/>
          <w:sz w:val="28"/>
          <w:szCs w:val="28"/>
        </w:rPr>
        <w:t>a</w:t>
      </w:r>
      <w:r>
        <w:rPr>
          <w:b/>
          <w:color w:val="006FC0"/>
          <w:spacing w:val="-3"/>
          <w:sz w:val="28"/>
          <w:szCs w:val="28"/>
        </w:rPr>
        <w:t>m</w:t>
      </w:r>
      <w:r>
        <w:rPr>
          <w:b/>
          <w:color w:val="006FC0"/>
          <w:sz w:val="28"/>
          <w:szCs w:val="28"/>
        </w:rPr>
        <w:t>e</w:t>
      </w:r>
      <w:r>
        <w:rPr>
          <w:b/>
          <w:color w:val="006FC0"/>
          <w:spacing w:val="1"/>
          <w:sz w:val="28"/>
          <w:szCs w:val="28"/>
        </w:rPr>
        <w:t>wo</w:t>
      </w:r>
      <w:r>
        <w:rPr>
          <w:b/>
          <w:color w:val="006FC0"/>
          <w:sz w:val="28"/>
          <w:szCs w:val="28"/>
        </w:rPr>
        <w:t>rk</w:t>
      </w:r>
    </w:p>
    <w:p w:rsidR="00F912EF" w:rsidRDefault="00F912EF">
      <w:pPr>
        <w:spacing w:before="17" w:line="260" w:lineRule="exact"/>
        <w:rPr>
          <w:sz w:val="26"/>
          <w:szCs w:val="26"/>
        </w:rPr>
      </w:pP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.NET</w:t>
      </w:r>
      <w:r>
        <w:rPr>
          <w:spacing w:val="-1"/>
          <w:sz w:val="24"/>
          <w:szCs w:val="24"/>
        </w:rPr>
        <w:t xml:space="preserve"> 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proofErr w:type="spellStart"/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w</w:t>
      </w:r>
      <w:proofErr w:type="spellEnd"/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R</w:t>
      </w:r>
      <w:proofErr w:type="gramStart"/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S</w:t>
      </w:r>
      <w:proofErr w:type="gramEnd"/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S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L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Ass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ies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meSpa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</w:p>
    <w:p w:rsidR="00F912EF" w:rsidRDefault="00717D16">
      <w:pPr>
        <w:spacing w:line="260" w:lineRule="exact"/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.NET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proofErr w:type="spellStart"/>
      <w:proofErr w:type="gramStart"/>
      <w:r>
        <w:rPr>
          <w:sz w:val="24"/>
          <w:szCs w:val="24"/>
        </w:rPr>
        <w:t>Dll’s</w:t>
      </w:r>
      <w:proofErr w:type="spellEnd"/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Vs</w:t>
      </w:r>
      <w:r>
        <w:rPr>
          <w:spacing w:val="-1"/>
          <w:sz w:val="24"/>
          <w:szCs w:val="24"/>
        </w:rPr>
        <w:t>)</w:t>
      </w:r>
      <w:proofErr w:type="spellStart"/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’s</w:t>
      </w:r>
      <w:proofErr w:type="spellEnd"/>
    </w:p>
    <w:p w:rsidR="00F912EF" w:rsidRDefault="00F912EF">
      <w:pPr>
        <w:spacing w:before="4" w:line="280" w:lineRule="exact"/>
        <w:rPr>
          <w:sz w:val="28"/>
          <w:szCs w:val="28"/>
        </w:rPr>
      </w:pPr>
    </w:p>
    <w:p w:rsidR="00F912EF" w:rsidRDefault="00717D16">
      <w:pPr>
        <w:ind w:left="240"/>
        <w:rPr>
          <w:sz w:val="28"/>
          <w:szCs w:val="28"/>
        </w:rPr>
      </w:pPr>
      <w:r>
        <w:rPr>
          <w:b/>
          <w:color w:val="006FC0"/>
          <w:sz w:val="28"/>
          <w:szCs w:val="28"/>
        </w:rPr>
        <w:t>B</w:t>
      </w:r>
      <w:r>
        <w:rPr>
          <w:b/>
          <w:color w:val="006FC0"/>
          <w:spacing w:val="1"/>
          <w:sz w:val="28"/>
          <w:szCs w:val="28"/>
        </w:rPr>
        <w:t>a</w:t>
      </w:r>
      <w:r>
        <w:rPr>
          <w:b/>
          <w:color w:val="006FC0"/>
          <w:spacing w:val="-1"/>
          <w:sz w:val="28"/>
          <w:szCs w:val="28"/>
        </w:rPr>
        <w:t>s</w:t>
      </w:r>
      <w:r>
        <w:rPr>
          <w:b/>
          <w:color w:val="006FC0"/>
          <w:spacing w:val="1"/>
          <w:sz w:val="28"/>
          <w:szCs w:val="28"/>
        </w:rPr>
        <w:t>i</w:t>
      </w:r>
      <w:r>
        <w:rPr>
          <w:b/>
          <w:color w:val="006FC0"/>
          <w:spacing w:val="-2"/>
          <w:sz w:val="28"/>
          <w:szCs w:val="28"/>
        </w:rPr>
        <w:t>c</w:t>
      </w:r>
      <w:r>
        <w:rPr>
          <w:b/>
          <w:color w:val="006FC0"/>
          <w:spacing w:val="1"/>
          <w:sz w:val="28"/>
          <w:szCs w:val="28"/>
        </w:rPr>
        <w:t>s</w:t>
      </w:r>
      <w:r>
        <w:rPr>
          <w:b/>
          <w:color w:val="006FC0"/>
          <w:sz w:val="28"/>
          <w:szCs w:val="28"/>
        </w:rPr>
        <w:t>:</w:t>
      </w:r>
    </w:p>
    <w:p w:rsidR="00F912EF" w:rsidRDefault="00F912EF">
      <w:pPr>
        <w:spacing w:before="17" w:line="260" w:lineRule="exact"/>
        <w:rPr>
          <w:sz w:val="26"/>
          <w:szCs w:val="26"/>
        </w:rPr>
      </w:pP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ted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Using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ra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 xml:space="preserve">Methods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met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and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oops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</w:p>
    <w:p w:rsidR="00F912EF" w:rsidRDefault="00F912EF">
      <w:pPr>
        <w:spacing w:before="4" w:line="280" w:lineRule="exact"/>
        <w:rPr>
          <w:sz w:val="28"/>
          <w:szCs w:val="28"/>
        </w:rPr>
      </w:pPr>
    </w:p>
    <w:p w:rsidR="00F912EF" w:rsidRDefault="00717D16">
      <w:pPr>
        <w:ind w:left="240"/>
        <w:rPr>
          <w:sz w:val="28"/>
          <w:szCs w:val="28"/>
        </w:rPr>
      </w:pPr>
      <w:r>
        <w:rPr>
          <w:b/>
          <w:color w:val="006FC0"/>
          <w:sz w:val="28"/>
          <w:szCs w:val="28"/>
        </w:rPr>
        <w:t>OB</w:t>
      </w:r>
      <w:r>
        <w:rPr>
          <w:b/>
          <w:color w:val="006FC0"/>
          <w:spacing w:val="1"/>
          <w:sz w:val="28"/>
          <w:szCs w:val="28"/>
        </w:rPr>
        <w:t>J</w:t>
      </w:r>
      <w:r>
        <w:rPr>
          <w:b/>
          <w:color w:val="006FC0"/>
          <w:sz w:val="28"/>
          <w:szCs w:val="28"/>
        </w:rPr>
        <w:t>E</w:t>
      </w:r>
      <w:r>
        <w:rPr>
          <w:b/>
          <w:color w:val="006FC0"/>
          <w:spacing w:val="-1"/>
          <w:sz w:val="28"/>
          <w:szCs w:val="28"/>
        </w:rPr>
        <w:t>C</w:t>
      </w:r>
      <w:r>
        <w:rPr>
          <w:b/>
          <w:color w:val="006FC0"/>
          <w:sz w:val="28"/>
          <w:szCs w:val="28"/>
        </w:rPr>
        <w:t>T O</w:t>
      </w:r>
      <w:r>
        <w:rPr>
          <w:b/>
          <w:color w:val="006FC0"/>
          <w:spacing w:val="-4"/>
          <w:sz w:val="28"/>
          <w:szCs w:val="28"/>
        </w:rPr>
        <w:t>R</w:t>
      </w:r>
      <w:r>
        <w:rPr>
          <w:b/>
          <w:color w:val="006FC0"/>
          <w:spacing w:val="1"/>
          <w:sz w:val="28"/>
          <w:szCs w:val="28"/>
        </w:rPr>
        <w:t>I</w:t>
      </w:r>
      <w:r>
        <w:rPr>
          <w:b/>
          <w:color w:val="006FC0"/>
          <w:sz w:val="28"/>
          <w:szCs w:val="28"/>
        </w:rPr>
        <w:t>E</w:t>
      </w:r>
      <w:r>
        <w:rPr>
          <w:b/>
          <w:color w:val="006FC0"/>
          <w:spacing w:val="-1"/>
          <w:sz w:val="28"/>
          <w:szCs w:val="28"/>
        </w:rPr>
        <w:t>N</w:t>
      </w:r>
      <w:r>
        <w:rPr>
          <w:b/>
          <w:color w:val="006FC0"/>
          <w:spacing w:val="-3"/>
          <w:sz w:val="28"/>
          <w:szCs w:val="28"/>
        </w:rPr>
        <w:t>T</w:t>
      </w:r>
      <w:r>
        <w:rPr>
          <w:b/>
          <w:color w:val="006FC0"/>
          <w:sz w:val="28"/>
          <w:szCs w:val="28"/>
        </w:rPr>
        <w:t>ED</w:t>
      </w:r>
      <w:r>
        <w:rPr>
          <w:b/>
          <w:color w:val="006FC0"/>
          <w:spacing w:val="-1"/>
          <w:sz w:val="28"/>
          <w:szCs w:val="28"/>
        </w:rPr>
        <w:t xml:space="preserve"> </w:t>
      </w:r>
      <w:r>
        <w:rPr>
          <w:b/>
          <w:color w:val="006FC0"/>
          <w:spacing w:val="-2"/>
          <w:sz w:val="28"/>
          <w:szCs w:val="28"/>
        </w:rPr>
        <w:t>P</w:t>
      </w:r>
      <w:r>
        <w:rPr>
          <w:b/>
          <w:color w:val="006FC0"/>
          <w:spacing w:val="-1"/>
          <w:sz w:val="28"/>
          <w:szCs w:val="28"/>
        </w:rPr>
        <w:t>R</w:t>
      </w:r>
      <w:r>
        <w:rPr>
          <w:b/>
          <w:color w:val="006FC0"/>
          <w:sz w:val="28"/>
          <w:szCs w:val="28"/>
        </w:rPr>
        <w:t>OG</w:t>
      </w:r>
      <w:r>
        <w:rPr>
          <w:b/>
          <w:color w:val="006FC0"/>
          <w:spacing w:val="-1"/>
          <w:sz w:val="28"/>
          <w:szCs w:val="28"/>
        </w:rPr>
        <w:t>RAMM</w:t>
      </w:r>
      <w:r>
        <w:rPr>
          <w:b/>
          <w:color w:val="006FC0"/>
          <w:spacing w:val="1"/>
          <w:sz w:val="28"/>
          <w:szCs w:val="28"/>
        </w:rPr>
        <w:t>I</w:t>
      </w:r>
      <w:r>
        <w:rPr>
          <w:b/>
          <w:color w:val="006FC0"/>
          <w:spacing w:val="-1"/>
          <w:sz w:val="28"/>
          <w:szCs w:val="28"/>
        </w:rPr>
        <w:t>N</w:t>
      </w:r>
      <w:r>
        <w:rPr>
          <w:b/>
          <w:color w:val="006FC0"/>
          <w:sz w:val="28"/>
          <w:szCs w:val="28"/>
        </w:rPr>
        <w:t>G</w:t>
      </w:r>
    </w:p>
    <w:p w:rsidR="00F912EF" w:rsidRDefault="00F912EF">
      <w:pPr>
        <w:spacing w:before="15" w:line="260" w:lineRule="exact"/>
        <w:rPr>
          <w:sz w:val="26"/>
          <w:szCs w:val="26"/>
        </w:rPr>
      </w:pP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Class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 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ru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tur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and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nums</w:t>
      </w:r>
      <w:proofErr w:type="spellEnd"/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Constru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tors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stru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tors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rop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rties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ritance</w:t>
      </w:r>
    </w:p>
    <w:p w:rsidR="00F912EF" w:rsidRDefault="00717D16">
      <w:pPr>
        <w:ind w:left="922" w:right="6250"/>
        <w:jc w:val="center"/>
        <w:rPr>
          <w:sz w:val="24"/>
          <w:szCs w:val="24"/>
        </w:rPr>
      </w:pPr>
      <w:r>
        <w:rPr>
          <w:spacing w:val="-1"/>
          <w:sz w:val="24"/>
          <w:szCs w:val="24"/>
        </w:rPr>
        <w:t>-</w:t>
      </w:r>
      <w:proofErr w:type="gram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dowing</w:t>
      </w:r>
      <w:r>
        <w:rPr>
          <w:spacing w:val="-1"/>
          <w:sz w:val="24"/>
          <w:szCs w:val="24"/>
        </w:rPr>
        <w:t>(</w:t>
      </w:r>
      <w:proofErr w:type="gramEnd"/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tho</w:t>
      </w:r>
      <w:r>
        <w:rPr>
          <w:spacing w:val="3"/>
          <w:sz w:val="24"/>
          <w:szCs w:val="24"/>
        </w:rPr>
        <w:t>d</w:t>
      </w:r>
      <w:r>
        <w:rPr>
          <w:sz w:val="24"/>
          <w:szCs w:val="24"/>
        </w:rPr>
        <w:t>s)</w:t>
      </w:r>
    </w:p>
    <w:p w:rsidR="00F912EF" w:rsidRDefault="00717D16">
      <w:pPr>
        <w:ind w:left="922" w:right="7709"/>
        <w:jc w:val="center"/>
        <w:rPr>
          <w:sz w:val="24"/>
          <w:szCs w:val="24"/>
        </w:rPr>
      </w:pP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riding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 xml:space="preserve">Method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proofErr w:type="gramStart"/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 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rd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led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s, Abst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la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with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s</w:t>
      </w:r>
    </w:p>
    <w:p w:rsidR="00F912EF" w:rsidRDefault="00717D16">
      <w:pPr>
        <w:ind w:left="600"/>
        <w:rPr>
          <w:sz w:val="24"/>
          <w:szCs w:val="24"/>
        </w:rPr>
        <w:sectPr w:rsidR="00F912EF">
          <w:headerReference w:type="default" r:id="rId8"/>
          <w:footerReference w:type="default" r:id="rId9"/>
          <w:pgSz w:w="12240" w:h="15840"/>
          <w:pgMar w:top="900" w:right="1200" w:bottom="280" w:left="1200" w:header="715" w:footer="1073" w:gutter="0"/>
          <w:pgNumType w:start="1"/>
          <w:cols w:space="720"/>
        </w:sectPr>
      </w:pPr>
      <w:r>
        <w:t xml:space="preserve">    </w:t>
      </w:r>
      <w:r>
        <w:rPr>
          <w:spacing w:val="17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led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 cl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sses</w:t>
      </w:r>
    </w:p>
    <w:p w:rsidR="00F912EF" w:rsidRDefault="00F912EF">
      <w:pPr>
        <w:spacing w:line="200" w:lineRule="exact"/>
      </w:pPr>
    </w:p>
    <w:p w:rsidR="00F912EF" w:rsidRDefault="00F912EF">
      <w:pPr>
        <w:spacing w:line="200" w:lineRule="exact"/>
      </w:pPr>
    </w:p>
    <w:p w:rsidR="00F912EF" w:rsidRDefault="00F912EF">
      <w:pPr>
        <w:spacing w:line="200" w:lineRule="exact"/>
      </w:pPr>
    </w:p>
    <w:p w:rsidR="00F912EF" w:rsidRDefault="00F912EF">
      <w:pPr>
        <w:spacing w:before="9" w:line="280" w:lineRule="exact"/>
        <w:rPr>
          <w:sz w:val="28"/>
          <w:szCs w:val="28"/>
        </w:rPr>
      </w:pPr>
    </w:p>
    <w:p w:rsidR="00F912EF" w:rsidRDefault="00717D16">
      <w:pPr>
        <w:spacing w:before="29"/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C#.N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 A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ture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olu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ion,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ts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Comp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Running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DE</w:t>
      </w:r>
    </w:p>
    <w:p w:rsidR="00F912EF" w:rsidRDefault="00F912EF">
      <w:pPr>
        <w:spacing w:before="2" w:line="280" w:lineRule="exact"/>
        <w:rPr>
          <w:sz w:val="28"/>
          <w:szCs w:val="28"/>
        </w:rPr>
      </w:pPr>
    </w:p>
    <w:p w:rsidR="00F912EF" w:rsidRDefault="00717D16">
      <w:pPr>
        <w:ind w:left="240"/>
        <w:rPr>
          <w:sz w:val="28"/>
          <w:szCs w:val="28"/>
        </w:rPr>
      </w:pPr>
      <w:r>
        <w:rPr>
          <w:b/>
          <w:color w:val="006FC0"/>
          <w:spacing w:val="1"/>
          <w:sz w:val="28"/>
          <w:szCs w:val="28"/>
        </w:rPr>
        <w:t>I</w:t>
      </w:r>
      <w:r>
        <w:rPr>
          <w:b/>
          <w:color w:val="006FC0"/>
          <w:spacing w:val="-1"/>
          <w:sz w:val="28"/>
          <w:szCs w:val="28"/>
        </w:rPr>
        <w:t>N</w:t>
      </w:r>
      <w:r>
        <w:rPr>
          <w:b/>
          <w:color w:val="006FC0"/>
          <w:sz w:val="28"/>
          <w:szCs w:val="28"/>
        </w:rPr>
        <w:t>T</w:t>
      </w:r>
      <w:r>
        <w:rPr>
          <w:b/>
          <w:color w:val="006FC0"/>
          <w:spacing w:val="-1"/>
          <w:sz w:val="28"/>
          <w:szCs w:val="28"/>
        </w:rPr>
        <w:t>R</w:t>
      </w:r>
      <w:r>
        <w:rPr>
          <w:b/>
          <w:color w:val="006FC0"/>
          <w:sz w:val="28"/>
          <w:szCs w:val="28"/>
        </w:rPr>
        <w:t>O</w:t>
      </w:r>
      <w:r>
        <w:rPr>
          <w:b/>
          <w:color w:val="006FC0"/>
          <w:spacing w:val="-1"/>
          <w:sz w:val="28"/>
          <w:szCs w:val="28"/>
        </w:rPr>
        <w:t>DUC</w:t>
      </w:r>
      <w:r>
        <w:rPr>
          <w:b/>
          <w:color w:val="006FC0"/>
          <w:sz w:val="28"/>
          <w:szCs w:val="28"/>
        </w:rPr>
        <w:t>T</w:t>
      </w:r>
      <w:r>
        <w:rPr>
          <w:b/>
          <w:color w:val="006FC0"/>
          <w:spacing w:val="1"/>
          <w:sz w:val="28"/>
          <w:szCs w:val="28"/>
        </w:rPr>
        <w:t>I</w:t>
      </w:r>
      <w:r>
        <w:rPr>
          <w:b/>
          <w:color w:val="006FC0"/>
          <w:sz w:val="28"/>
          <w:szCs w:val="28"/>
        </w:rPr>
        <w:t>ON</w:t>
      </w:r>
      <w:r>
        <w:rPr>
          <w:b/>
          <w:color w:val="006FC0"/>
          <w:spacing w:val="-1"/>
          <w:sz w:val="28"/>
          <w:szCs w:val="28"/>
        </w:rPr>
        <w:t xml:space="preserve"> </w:t>
      </w:r>
      <w:r>
        <w:rPr>
          <w:b/>
          <w:color w:val="006FC0"/>
          <w:sz w:val="28"/>
          <w:szCs w:val="28"/>
        </w:rPr>
        <w:t>TO</w:t>
      </w:r>
      <w:r>
        <w:rPr>
          <w:b/>
          <w:color w:val="006FC0"/>
          <w:spacing w:val="-1"/>
          <w:sz w:val="28"/>
          <w:szCs w:val="28"/>
        </w:rPr>
        <w:t xml:space="preserve"> </w:t>
      </w:r>
      <w:r>
        <w:rPr>
          <w:b/>
          <w:color w:val="006FC0"/>
          <w:sz w:val="28"/>
          <w:szCs w:val="28"/>
        </w:rPr>
        <w:t>G</w:t>
      </w:r>
      <w:r>
        <w:rPr>
          <w:b/>
          <w:color w:val="006FC0"/>
          <w:spacing w:val="-1"/>
          <w:sz w:val="28"/>
          <w:szCs w:val="28"/>
        </w:rPr>
        <w:t>U</w:t>
      </w:r>
      <w:r>
        <w:rPr>
          <w:b/>
          <w:color w:val="006FC0"/>
          <w:sz w:val="28"/>
          <w:szCs w:val="28"/>
        </w:rPr>
        <w:t>I</w:t>
      </w:r>
      <w:r>
        <w:rPr>
          <w:b/>
          <w:color w:val="006FC0"/>
          <w:spacing w:val="1"/>
          <w:sz w:val="28"/>
          <w:szCs w:val="28"/>
        </w:rPr>
        <w:t xml:space="preserve"> </w:t>
      </w:r>
      <w:r>
        <w:rPr>
          <w:b/>
          <w:color w:val="006FC0"/>
          <w:spacing w:val="-2"/>
          <w:sz w:val="28"/>
          <w:szCs w:val="28"/>
        </w:rPr>
        <w:t>P</w:t>
      </w:r>
      <w:r>
        <w:rPr>
          <w:b/>
          <w:color w:val="006FC0"/>
          <w:spacing w:val="-1"/>
          <w:sz w:val="28"/>
          <w:szCs w:val="28"/>
        </w:rPr>
        <w:t>R</w:t>
      </w:r>
      <w:r>
        <w:rPr>
          <w:b/>
          <w:color w:val="006FC0"/>
          <w:sz w:val="28"/>
          <w:szCs w:val="28"/>
        </w:rPr>
        <w:t>OG</w:t>
      </w:r>
      <w:r>
        <w:rPr>
          <w:b/>
          <w:color w:val="006FC0"/>
          <w:spacing w:val="-1"/>
          <w:sz w:val="28"/>
          <w:szCs w:val="28"/>
        </w:rPr>
        <w:t>RAMM</w:t>
      </w:r>
      <w:r>
        <w:rPr>
          <w:b/>
          <w:color w:val="006FC0"/>
          <w:spacing w:val="1"/>
          <w:sz w:val="28"/>
          <w:szCs w:val="28"/>
        </w:rPr>
        <w:t>I</w:t>
      </w:r>
      <w:r>
        <w:rPr>
          <w:b/>
          <w:color w:val="006FC0"/>
          <w:spacing w:val="-1"/>
          <w:sz w:val="28"/>
          <w:szCs w:val="28"/>
        </w:rPr>
        <w:t>N</w:t>
      </w:r>
      <w:r>
        <w:rPr>
          <w:b/>
          <w:color w:val="006FC0"/>
          <w:sz w:val="28"/>
          <w:szCs w:val="28"/>
        </w:rPr>
        <w:t>G</w:t>
      </w:r>
    </w:p>
    <w:p w:rsidR="00F912EF" w:rsidRDefault="00F912EF">
      <w:pPr>
        <w:spacing w:before="17" w:line="260" w:lineRule="exact"/>
        <w:rPr>
          <w:sz w:val="26"/>
          <w:szCs w:val="26"/>
        </w:rPr>
      </w:pP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proofErr w:type="spellStart"/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stem.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indows.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 xml:space="preserve"> Assemb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proofErr w:type="spellStart"/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stem.D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wing</w:t>
      </w:r>
      <w:proofErr w:type="spellEnd"/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lass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 xml:space="preserve">in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ms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Visu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ritance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3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ols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Controls</w:t>
      </w:r>
    </w:p>
    <w:p w:rsidR="00F912EF" w:rsidRDefault="00F912EF">
      <w:pPr>
        <w:spacing w:before="4" w:line="280" w:lineRule="exact"/>
        <w:rPr>
          <w:sz w:val="28"/>
          <w:szCs w:val="28"/>
        </w:rPr>
      </w:pPr>
    </w:p>
    <w:p w:rsidR="00F912EF" w:rsidRDefault="00717D16">
      <w:pPr>
        <w:spacing w:line="449" w:lineRule="auto"/>
        <w:ind w:left="240" w:right="4648"/>
        <w:rPr>
          <w:sz w:val="28"/>
          <w:szCs w:val="28"/>
        </w:rPr>
      </w:pPr>
      <w:r>
        <w:rPr>
          <w:b/>
          <w:color w:val="006FC0"/>
          <w:sz w:val="28"/>
          <w:szCs w:val="28"/>
        </w:rPr>
        <w:t>WO</w:t>
      </w:r>
      <w:r>
        <w:rPr>
          <w:b/>
          <w:color w:val="006FC0"/>
          <w:spacing w:val="-1"/>
          <w:sz w:val="28"/>
          <w:szCs w:val="28"/>
        </w:rPr>
        <w:t>R</w:t>
      </w:r>
      <w:r>
        <w:rPr>
          <w:b/>
          <w:color w:val="006FC0"/>
          <w:sz w:val="28"/>
          <w:szCs w:val="28"/>
        </w:rPr>
        <w:t>K</w:t>
      </w:r>
      <w:r>
        <w:rPr>
          <w:b/>
          <w:color w:val="006FC0"/>
          <w:spacing w:val="1"/>
          <w:sz w:val="28"/>
          <w:szCs w:val="28"/>
        </w:rPr>
        <w:t>I</w:t>
      </w:r>
      <w:r>
        <w:rPr>
          <w:b/>
          <w:color w:val="006FC0"/>
          <w:spacing w:val="-1"/>
          <w:sz w:val="28"/>
          <w:szCs w:val="28"/>
        </w:rPr>
        <w:t>N</w:t>
      </w:r>
      <w:r>
        <w:rPr>
          <w:b/>
          <w:color w:val="006FC0"/>
          <w:sz w:val="28"/>
          <w:szCs w:val="28"/>
        </w:rPr>
        <w:t xml:space="preserve">G </w:t>
      </w:r>
      <w:r>
        <w:rPr>
          <w:b/>
          <w:color w:val="006FC0"/>
          <w:spacing w:val="-3"/>
          <w:sz w:val="28"/>
          <w:szCs w:val="28"/>
        </w:rPr>
        <w:t>W</w:t>
      </w:r>
      <w:r>
        <w:rPr>
          <w:b/>
          <w:color w:val="006FC0"/>
          <w:spacing w:val="1"/>
          <w:sz w:val="28"/>
          <w:szCs w:val="28"/>
        </w:rPr>
        <w:t>I</w:t>
      </w:r>
      <w:r>
        <w:rPr>
          <w:b/>
          <w:color w:val="006FC0"/>
          <w:sz w:val="28"/>
          <w:szCs w:val="28"/>
        </w:rPr>
        <w:t>TH</w:t>
      </w:r>
      <w:r>
        <w:rPr>
          <w:b/>
          <w:color w:val="006FC0"/>
          <w:spacing w:val="-3"/>
          <w:sz w:val="28"/>
          <w:szCs w:val="28"/>
        </w:rPr>
        <w:t xml:space="preserve"> </w:t>
      </w:r>
      <w:r>
        <w:rPr>
          <w:b/>
          <w:color w:val="006FC0"/>
          <w:spacing w:val="-1"/>
          <w:sz w:val="28"/>
          <w:szCs w:val="28"/>
        </w:rPr>
        <w:t>C</w:t>
      </w:r>
      <w:r>
        <w:rPr>
          <w:b/>
          <w:color w:val="006FC0"/>
          <w:sz w:val="28"/>
          <w:szCs w:val="28"/>
        </w:rPr>
        <w:t>OLLE</w:t>
      </w:r>
      <w:r>
        <w:rPr>
          <w:b/>
          <w:color w:val="006FC0"/>
          <w:spacing w:val="-1"/>
          <w:sz w:val="28"/>
          <w:szCs w:val="28"/>
        </w:rPr>
        <w:t>C</w:t>
      </w:r>
      <w:r>
        <w:rPr>
          <w:b/>
          <w:color w:val="006FC0"/>
          <w:sz w:val="28"/>
          <w:szCs w:val="28"/>
        </w:rPr>
        <w:t>T</w:t>
      </w:r>
      <w:r>
        <w:rPr>
          <w:b/>
          <w:color w:val="006FC0"/>
          <w:spacing w:val="1"/>
          <w:sz w:val="28"/>
          <w:szCs w:val="28"/>
        </w:rPr>
        <w:t>I</w:t>
      </w:r>
      <w:r>
        <w:rPr>
          <w:b/>
          <w:color w:val="006FC0"/>
          <w:sz w:val="28"/>
          <w:szCs w:val="28"/>
        </w:rPr>
        <w:t>O</w:t>
      </w:r>
      <w:r>
        <w:rPr>
          <w:b/>
          <w:color w:val="006FC0"/>
          <w:spacing w:val="-1"/>
          <w:sz w:val="28"/>
          <w:szCs w:val="28"/>
        </w:rPr>
        <w:t>N</w:t>
      </w:r>
      <w:r>
        <w:rPr>
          <w:b/>
          <w:color w:val="006FC0"/>
          <w:sz w:val="28"/>
          <w:szCs w:val="28"/>
        </w:rPr>
        <w:t>S,</w:t>
      </w:r>
      <w:r>
        <w:rPr>
          <w:b/>
          <w:color w:val="006FC0"/>
          <w:spacing w:val="-1"/>
          <w:sz w:val="28"/>
          <w:szCs w:val="28"/>
        </w:rPr>
        <w:t xml:space="preserve"> I</w:t>
      </w:r>
      <w:r>
        <w:rPr>
          <w:b/>
          <w:color w:val="006FC0"/>
          <w:sz w:val="28"/>
          <w:szCs w:val="28"/>
        </w:rPr>
        <w:t>O S</w:t>
      </w:r>
      <w:r>
        <w:rPr>
          <w:b/>
          <w:color w:val="006FC0"/>
          <w:spacing w:val="1"/>
          <w:sz w:val="28"/>
          <w:szCs w:val="28"/>
        </w:rPr>
        <w:t>y</w:t>
      </w:r>
      <w:r>
        <w:rPr>
          <w:b/>
          <w:color w:val="006FC0"/>
          <w:spacing w:val="-1"/>
          <w:sz w:val="28"/>
          <w:szCs w:val="28"/>
        </w:rPr>
        <w:t>s</w:t>
      </w:r>
      <w:r>
        <w:rPr>
          <w:b/>
          <w:color w:val="006FC0"/>
          <w:sz w:val="28"/>
          <w:szCs w:val="28"/>
        </w:rPr>
        <w:t>te</w:t>
      </w:r>
      <w:r>
        <w:rPr>
          <w:b/>
          <w:color w:val="006FC0"/>
          <w:spacing w:val="-3"/>
          <w:sz w:val="28"/>
          <w:szCs w:val="28"/>
        </w:rPr>
        <w:t>m</w:t>
      </w:r>
      <w:r>
        <w:rPr>
          <w:b/>
          <w:color w:val="006FC0"/>
          <w:sz w:val="28"/>
          <w:szCs w:val="28"/>
        </w:rPr>
        <w:t>.IO</w:t>
      </w:r>
    </w:p>
    <w:p w:rsidR="00F912EF" w:rsidRDefault="00717D16">
      <w:pPr>
        <w:spacing w:before="4"/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rite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ms</w:t>
      </w:r>
    </w:p>
    <w:p w:rsidR="00F912EF" w:rsidRDefault="00F912EF">
      <w:pPr>
        <w:spacing w:before="4" w:line="280" w:lineRule="exact"/>
        <w:rPr>
          <w:sz w:val="28"/>
          <w:szCs w:val="28"/>
        </w:rPr>
      </w:pPr>
    </w:p>
    <w:p w:rsidR="00F912EF" w:rsidRDefault="00717D16">
      <w:pPr>
        <w:ind w:left="240"/>
        <w:rPr>
          <w:sz w:val="28"/>
          <w:szCs w:val="28"/>
        </w:rPr>
      </w:pPr>
      <w:r>
        <w:rPr>
          <w:b/>
          <w:color w:val="006FC0"/>
          <w:spacing w:val="-1"/>
          <w:sz w:val="28"/>
          <w:szCs w:val="28"/>
        </w:rPr>
        <w:t>AD</w:t>
      </w:r>
      <w:r>
        <w:rPr>
          <w:b/>
          <w:color w:val="006FC0"/>
          <w:sz w:val="28"/>
          <w:szCs w:val="28"/>
        </w:rPr>
        <w:t>O.</w:t>
      </w:r>
      <w:r>
        <w:rPr>
          <w:b/>
          <w:color w:val="006FC0"/>
          <w:spacing w:val="-2"/>
          <w:sz w:val="28"/>
          <w:szCs w:val="28"/>
        </w:rPr>
        <w:t>N</w:t>
      </w:r>
      <w:r>
        <w:rPr>
          <w:b/>
          <w:color w:val="006FC0"/>
          <w:sz w:val="28"/>
          <w:szCs w:val="28"/>
        </w:rPr>
        <w:t>ET I:</w:t>
      </w:r>
    </w:p>
    <w:p w:rsidR="00F912EF" w:rsidRDefault="00F912EF">
      <w:pPr>
        <w:spacing w:before="18" w:line="260" w:lineRule="exact"/>
        <w:rPr>
          <w:sz w:val="26"/>
          <w:szCs w:val="26"/>
        </w:rPr>
      </w:pP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ntrod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rc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stem.D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Dll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proofErr w:type="spellStart"/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stem.D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Ol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db</w:t>
      </w:r>
      <w:proofErr w:type="spellEnd"/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proofErr w:type="spellStart"/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stem.D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ta.Sq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Cl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proofErr w:type="spellEnd"/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R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Com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Obj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</w:p>
    <w:p w:rsidR="00F912EF" w:rsidRDefault="00717D16">
      <w:pPr>
        <w:ind w:left="600"/>
        <w:rPr>
          <w:sz w:val="24"/>
          <w:szCs w:val="24"/>
        </w:rPr>
        <w:sectPr w:rsidR="00F912EF">
          <w:pgSz w:w="12240" w:h="15840"/>
          <w:pgMar w:top="900" w:right="1200" w:bottom="280" w:left="1200" w:header="715" w:footer="1073" w:gutter="0"/>
          <w:cols w:space="720"/>
        </w:sectPr>
      </w:pPr>
      <w:r>
        <w:t xml:space="preserve">    </w:t>
      </w:r>
      <w:r>
        <w:rPr>
          <w:spacing w:val="17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(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L/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Q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)</w:t>
      </w:r>
    </w:p>
    <w:p w:rsidR="00F912EF" w:rsidRDefault="00F912EF">
      <w:pPr>
        <w:spacing w:line="200" w:lineRule="exact"/>
      </w:pPr>
    </w:p>
    <w:p w:rsidR="00F912EF" w:rsidRDefault="00F912EF">
      <w:pPr>
        <w:spacing w:line="200" w:lineRule="exact"/>
      </w:pPr>
    </w:p>
    <w:p w:rsidR="00F912EF" w:rsidRDefault="00F912EF">
      <w:pPr>
        <w:spacing w:line="200" w:lineRule="exact"/>
      </w:pPr>
    </w:p>
    <w:p w:rsidR="00F912EF" w:rsidRDefault="00F912EF">
      <w:pPr>
        <w:spacing w:before="17" w:line="280" w:lineRule="exact"/>
        <w:rPr>
          <w:sz w:val="28"/>
          <w:szCs w:val="28"/>
        </w:rPr>
      </w:pPr>
    </w:p>
    <w:p w:rsidR="00F912EF" w:rsidRDefault="00717D16">
      <w:pPr>
        <w:spacing w:before="24"/>
        <w:ind w:left="240"/>
        <w:rPr>
          <w:sz w:val="28"/>
          <w:szCs w:val="28"/>
        </w:rPr>
      </w:pPr>
      <w:r>
        <w:rPr>
          <w:b/>
          <w:color w:val="006FC0"/>
          <w:spacing w:val="-1"/>
          <w:sz w:val="28"/>
          <w:szCs w:val="28"/>
        </w:rPr>
        <w:t>AD</w:t>
      </w:r>
      <w:r>
        <w:rPr>
          <w:b/>
          <w:color w:val="006FC0"/>
          <w:sz w:val="28"/>
          <w:szCs w:val="28"/>
        </w:rPr>
        <w:t>O.</w:t>
      </w:r>
      <w:r>
        <w:rPr>
          <w:b/>
          <w:color w:val="006FC0"/>
          <w:spacing w:val="-2"/>
          <w:sz w:val="28"/>
          <w:szCs w:val="28"/>
        </w:rPr>
        <w:t>N</w:t>
      </w:r>
      <w:r>
        <w:rPr>
          <w:b/>
          <w:color w:val="006FC0"/>
          <w:sz w:val="28"/>
          <w:szCs w:val="28"/>
        </w:rPr>
        <w:t xml:space="preserve">ET </w:t>
      </w:r>
      <w:proofErr w:type="gramStart"/>
      <w:r>
        <w:rPr>
          <w:b/>
          <w:color w:val="006FC0"/>
          <w:sz w:val="28"/>
          <w:szCs w:val="28"/>
        </w:rPr>
        <w:t>II</w:t>
      </w:r>
      <w:r>
        <w:rPr>
          <w:b/>
          <w:color w:val="006FC0"/>
          <w:spacing w:val="2"/>
          <w:sz w:val="28"/>
          <w:szCs w:val="28"/>
        </w:rPr>
        <w:t xml:space="preserve"> </w:t>
      </w:r>
      <w:r>
        <w:rPr>
          <w:b/>
          <w:color w:val="006FC0"/>
          <w:sz w:val="28"/>
          <w:szCs w:val="28"/>
        </w:rPr>
        <w:t>:</w:t>
      </w:r>
      <w:proofErr w:type="gramEnd"/>
      <w:r>
        <w:rPr>
          <w:b/>
          <w:color w:val="006FC0"/>
          <w:spacing w:val="-1"/>
          <w:sz w:val="28"/>
          <w:szCs w:val="28"/>
        </w:rPr>
        <w:t xml:space="preserve"> D</w:t>
      </w:r>
      <w:r>
        <w:rPr>
          <w:b/>
          <w:color w:val="006FC0"/>
          <w:spacing w:val="1"/>
          <w:sz w:val="28"/>
          <w:szCs w:val="28"/>
        </w:rPr>
        <w:t>a</w:t>
      </w:r>
      <w:r>
        <w:rPr>
          <w:b/>
          <w:color w:val="006FC0"/>
          <w:spacing w:val="-2"/>
          <w:sz w:val="28"/>
          <w:szCs w:val="28"/>
        </w:rPr>
        <w:t>t</w:t>
      </w:r>
      <w:r>
        <w:rPr>
          <w:b/>
          <w:color w:val="006FC0"/>
          <w:sz w:val="28"/>
          <w:szCs w:val="28"/>
        </w:rPr>
        <w:t>a</w:t>
      </w:r>
      <w:r>
        <w:rPr>
          <w:b/>
          <w:color w:val="006FC0"/>
          <w:spacing w:val="-2"/>
          <w:sz w:val="28"/>
          <w:szCs w:val="28"/>
        </w:rPr>
        <w:t xml:space="preserve"> </w:t>
      </w:r>
      <w:r>
        <w:rPr>
          <w:b/>
          <w:color w:val="006FC0"/>
          <w:spacing w:val="-1"/>
          <w:sz w:val="28"/>
          <w:szCs w:val="28"/>
        </w:rPr>
        <w:t>A</w:t>
      </w:r>
      <w:r>
        <w:rPr>
          <w:b/>
          <w:color w:val="006FC0"/>
          <w:sz w:val="28"/>
          <w:szCs w:val="28"/>
        </w:rPr>
        <w:t>d</w:t>
      </w:r>
      <w:r>
        <w:rPr>
          <w:b/>
          <w:color w:val="006FC0"/>
          <w:spacing w:val="1"/>
          <w:sz w:val="28"/>
          <w:szCs w:val="28"/>
        </w:rPr>
        <w:t>a</w:t>
      </w:r>
      <w:r>
        <w:rPr>
          <w:b/>
          <w:color w:val="006FC0"/>
          <w:sz w:val="28"/>
          <w:szCs w:val="28"/>
        </w:rPr>
        <w:t>pte</w:t>
      </w:r>
      <w:r>
        <w:rPr>
          <w:b/>
          <w:color w:val="006FC0"/>
          <w:spacing w:val="-2"/>
          <w:sz w:val="28"/>
          <w:szCs w:val="28"/>
        </w:rPr>
        <w:t>r</w:t>
      </w:r>
      <w:r>
        <w:rPr>
          <w:b/>
          <w:color w:val="006FC0"/>
          <w:sz w:val="28"/>
          <w:szCs w:val="28"/>
        </w:rPr>
        <w:t>s</w:t>
      </w:r>
      <w:r>
        <w:rPr>
          <w:b/>
          <w:color w:val="006FC0"/>
          <w:spacing w:val="1"/>
          <w:sz w:val="28"/>
          <w:szCs w:val="28"/>
        </w:rPr>
        <w:t xml:space="preserve"> </w:t>
      </w:r>
      <w:r>
        <w:rPr>
          <w:b/>
          <w:color w:val="006FC0"/>
          <w:sz w:val="28"/>
          <w:szCs w:val="28"/>
        </w:rPr>
        <w:t>a</w:t>
      </w:r>
      <w:r>
        <w:rPr>
          <w:b/>
          <w:color w:val="006FC0"/>
          <w:spacing w:val="-2"/>
          <w:sz w:val="28"/>
          <w:szCs w:val="28"/>
        </w:rPr>
        <w:t>n</w:t>
      </w:r>
      <w:r>
        <w:rPr>
          <w:b/>
          <w:color w:val="006FC0"/>
          <w:sz w:val="28"/>
          <w:szCs w:val="28"/>
        </w:rPr>
        <w:t xml:space="preserve">d </w:t>
      </w:r>
      <w:proofErr w:type="spellStart"/>
      <w:r>
        <w:rPr>
          <w:b/>
          <w:color w:val="006FC0"/>
          <w:spacing w:val="-2"/>
          <w:sz w:val="28"/>
          <w:szCs w:val="28"/>
        </w:rPr>
        <w:t>D</w:t>
      </w:r>
      <w:r>
        <w:rPr>
          <w:b/>
          <w:color w:val="006FC0"/>
          <w:spacing w:val="1"/>
          <w:sz w:val="28"/>
          <w:szCs w:val="28"/>
        </w:rPr>
        <w:t>a</w:t>
      </w:r>
      <w:r>
        <w:rPr>
          <w:b/>
          <w:color w:val="006FC0"/>
          <w:spacing w:val="-2"/>
          <w:sz w:val="28"/>
          <w:szCs w:val="28"/>
        </w:rPr>
        <w:t>t</w:t>
      </w:r>
      <w:r>
        <w:rPr>
          <w:b/>
          <w:color w:val="006FC0"/>
          <w:spacing w:val="1"/>
          <w:sz w:val="28"/>
          <w:szCs w:val="28"/>
        </w:rPr>
        <w:t>a</w:t>
      </w:r>
      <w:r>
        <w:rPr>
          <w:b/>
          <w:color w:val="006FC0"/>
          <w:spacing w:val="-3"/>
          <w:sz w:val="28"/>
          <w:szCs w:val="28"/>
        </w:rPr>
        <w:t>S</w:t>
      </w:r>
      <w:r>
        <w:rPr>
          <w:b/>
          <w:color w:val="006FC0"/>
          <w:sz w:val="28"/>
          <w:szCs w:val="28"/>
        </w:rPr>
        <w:t>ets</w:t>
      </w:r>
      <w:proofErr w:type="spellEnd"/>
    </w:p>
    <w:p w:rsidR="00F912EF" w:rsidRDefault="00F912EF">
      <w:pPr>
        <w:spacing w:before="15" w:line="260" w:lineRule="exact"/>
        <w:rPr>
          <w:sz w:val="26"/>
          <w:szCs w:val="26"/>
        </w:rPr>
      </w:pP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T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bles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lations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ie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s</w:t>
      </w:r>
    </w:p>
    <w:p w:rsidR="00F912EF" w:rsidRDefault="00F912EF">
      <w:pPr>
        <w:spacing w:before="4" w:line="280" w:lineRule="exact"/>
        <w:rPr>
          <w:sz w:val="28"/>
          <w:szCs w:val="28"/>
        </w:rPr>
      </w:pPr>
    </w:p>
    <w:p w:rsidR="00F912EF" w:rsidRDefault="00717D16">
      <w:pPr>
        <w:ind w:left="240"/>
        <w:rPr>
          <w:sz w:val="28"/>
          <w:szCs w:val="28"/>
        </w:rPr>
      </w:pPr>
      <w:r>
        <w:rPr>
          <w:b/>
          <w:color w:val="006FC0"/>
          <w:spacing w:val="-1"/>
          <w:sz w:val="28"/>
          <w:szCs w:val="28"/>
        </w:rPr>
        <w:t>A</w:t>
      </w:r>
      <w:r>
        <w:rPr>
          <w:b/>
          <w:color w:val="006FC0"/>
          <w:sz w:val="28"/>
          <w:szCs w:val="28"/>
        </w:rPr>
        <w:t>SSE</w:t>
      </w:r>
      <w:r>
        <w:rPr>
          <w:b/>
          <w:color w:val="006FC0"/>
          <w:spacing w:val="-1"/>
          <w:sz w:val="28"/>
          <w:szCs w:val="28"/>
        </w:rPr>
        <w:t>M</w:t>
      </w:r>
      <w:r>
        <w:rPr>
          <w:b/>
          <w:color w:val="006FC0"/>
          <w:sz w:val="28"/>
          <w:szCs w:val="28"/>
        </w:rPr>
        <w:t>BL</w:t>
      </w:r>
      <w:r>
        <w:rPr>
          <w:b/>
          <w:color w:val="006FC0"/>
          <w:spacing w:val="1"/>
          <w:sz w:val="28"/>
          <w:szCs w:val="28"/>
        </w:rPr>
        <w:t>I</w:t>
      </w:r>
      <w:r>
        <w:rPr>
          <w:b/>
          <w:color w:val="006FC0"/>
          <w:sz w:val="28"/>
          <w:szCs w:val="28"/>
        </w:rPr>
        <w:t>ES</w:t>
      </w:r>
    </w:p>
    <w:p w:rsidR="00F912EF" w:rsidRDefault="00F912EF">
      <w:pPr>
        <w:spacing w:before="17" w:line="260" w:lineRule="exact"/>
        <w:rPr>
          <w:sz w:val="26"/>
          <w:szCs w:val="26"/>
        </w:rPr>
      </w:pP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trong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GAC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riv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Ass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ies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</w:t>
      </w:r>
    </w:p>
    <w:p w:rsidR="00F912EF" w:rsidRDefault="00F912EF">
      <w:pPr>
        <w:spacing w:before="4" w:line="280" w:lineRule="exact"/>
        <w:rPr>
          <w:sz w:val="28"/>
          <w:szCs w:val="28"/>
        </w:rPr>
      </w:pPr>
    </w:p>
    <w:p w:rsidR="00F912EF" w:rsidRDefault="00717D16">
      <w:pPr>
        <w:ind w:left="240"/>
        <w:rPr>
          <w:sz w:val="28"/>
          <w:szCs w:val="28"/>
        </w:rPr>
      </w:pPr>
      <w:r>
        <w:rPr>
          <w:b/>
          <w:color w:val="006FC0"/>
          <w:spacing w:val="-1"/>
          <w:sz w:val="28"/>
          <w:szCs w:val="28"/>
        </w:rPr>
        <w:t>MU</w:t>
      </w:r>
      <w:r>
        <w:rPr>
          <w:b/>
          <w:color w:val="006FC0"/>
          <w:sz w:val="28"/>
          <w:szCs w:val="28"/>
        </w:rPr>
        <w:t>LT</w:t>
      </w:r>
      <w:r>
        <w:rPr>
          <w:b/>
          <w:color w:val="006FC0"/>
          <w:spacing w:val="1"/>
          <w:sz w:val="28"/>
          <w:szCs w:val="28"/>
        </w:rPr>
        <w:t>I</w:t>
      </w:r>
      <w:r>
        <w:rPr>
          <w:b/>
          <w:color w:val="006FC0"/>
          <w:sz w:val="28"/>
          <w:szCs w:val="28"/>
        </w:rPr>
        <w:t>TH</w:t>
      </w:r>
      <w:r>
        <w:rPr>
          <w:b/>
          <w:color w:val="006FC0"/>
          <w:spacing w:val="-1"/>
          <w:sz w:val="28"/>
          <w:szCs w:val="28"/>
        </w:rPr>
        <w:t>R</w:t>
      </w:r>
      <w:r>
        <w:rPr>
          <w:b/>
          <w:color w:val="006FC0"/>
          <w:sz w:val="28"/>
          <w:szCs w:val="28"/>
        </w:rPr>
        <w:t>E</w:t>
      </w:r>
      <w:r>
        <w:rPr>
          <w:b/>
          <w:color w:val="006FC0"/>
          <w:spacing w:val="-1"/>
          <w:sz w:val="28"/>
          <w:szCs w:val="28"/>
        </w:rPr>
        <w:t>ADIN</w:t>
      </w:r>
      <w:r>
        <w:rPr>
          <w:b/>
          <w:color w:val="006FC0"/>
          <w:sz w:val="28"/>
          <w:szCs w:val="28"/>
        </w:rPr>
        <w:t>G</w:t>
      </w:r>
    </w:p>
    <w:p w:rsidR="00F912EF" w:rsidRDefault="00F912EF">
      <w:pPr>
        <w:spacing w:before="15" w:line="260" w:lineRule="exact"/>
        <w:rPr>
          <w:sz w:val="26"/>
          <w:szCs w:val="26"/>
        </w:rPr>
      </w:pP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ntrod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proofErr w:type="spellStart"/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stem.Th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meSpa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</w:t>
      </w:r>
      <w:proofErr w:type="spellEnd"/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>d Mem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</w:p>
    <w:p w:rsidR="00F912EF" w:rsidRDefault="00717D16">
      <w:pPr>
        <w:ind w:left="600"/>
        <w:rPr>
          <w:sz w:val="24"/>
          <w:szCs w:val="24"/>
        </w:rPr>
      </w:pPr>
      <w:r>
        <w:t xml:space="preserve">    </w:t>
      </w:r>
      <w:r>
        <w:rPr>
          <w:spacing w:val="17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 xml:space="preserve">d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:rsidR="00F912EF" w:rsidRDefault="00F912EF">
      <w:pPr>
        <w:spacing w:before="7" w:line="280" w:lineRule="exact"/>
        <w:rPr>
          <w:sz w:val="28"/>
          <w:szCs w:val="28"/>
        </w:rPr>
      </w:pPr>
      <w:bookmarkStart w:id="0" w:name="_GoBack"/>
      <w:bookmarkEnd w:id="0"/>
    </w:p>
    <w:sectPr w:rsidR="00F912EF" w:rsidSect="00A429E3">
      <w:pgSz w:w="12240" w:h="15840"/>
      <w:pgMar w:top="900" w:right="1200" w:bottom="280" w:left="1200" w:header="715" w:footer="1244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D16" w:rsidRDefault="00717D16">
      <w:r>
        <w:separator/>
      </w:r>
    </w:p>
  </w:endnote>
  <w:endnote w:type="continuationSeparator" w:id="0">
    <w:p w:rsidR="00717D16" w:rsidRDefault="00717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EF" w:rsidRDefault="00717D16">
    <w:pPr>
      <w:spacing w:line="200" w:lineRule="exact"/>
    </w:pPr>
    <w:r>
      <w:pict>
        <v:group id="_x0000_s2065" style="position:absolute;margin-left:65.5pt;margin-top:719.8pt;width:481.15pt;height:24pt;z-index:-251661312;mso-position-horizontal-relative:page;mso-position-vertical-relative:page" coordorigin="1310,14396" coordsize="9623,480">
          <v:shape id="_x0000_s2068" style="position:absolute;left:1332;top:14440;width:972;height:0" coordorigin="1332,14440" coordsize="972,0" path="m1332,14440r972,e" filled="f" strokecolor="gray" strokeweight="2.26pt">
            <v:path arrowok="t"/>
          </v:shape>
          <v:shape id="_x0000_s2067" style="position:absolute;left:2348;top:14440;width:8562;height:0" coordorigin="2348,14440" coordsize="8562,0" path="m2348,14440r8562,e" filled="f" strokecolor="gray" strokeweight="2.26pt">
            <v:path arrowok="t"/>
          </v:shape>
          <v:shape id="_x0000_s2066" style="position:absolute;left:2326;top:14419;width:0;height:434" coordorigin="2326,14419" coordsize="0,434" path="m2326,14419r,434e" filled="f" strokecolor="gray" strokeweight="2.2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100.75pt;margin-top:725.25pt;width:12.1pt;height:17.95pt;z-index:-251660288;mso-position-horizontal-relative:page;mso-position-vertical-relative:page" filled="f" stroked="f">
          <v:textbox inset="0,0,0,0">
            <w:txbxContent>
              <w:p w:rsidR="00F912EF" w:rsidRDefault="00717D16">
                <w:pPr>
                  <w:spacing w:line="340" w:lineRule="exact"/>
                  <w:ind w:left="40" w:right="-28"/>
                  <w:rPr>
                    <w:rFonts w:ascii="Calibri" w:eastAsia="Calibri" w:hAnsi="Calibri" w:cs="Calibri"/>
                    <w:sz w:val="32"/>
                    <w:szCs w:val="3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b/>
                    <w:color w:val="4F81BC"/>
                    <w:position w:val="2"/>
                    <w:sz w:val="32"/>
                    <w:szCs w:val="32"/>
                  </w:rPr>
                  <w:instrText xml:space="preserve"> PAGE </w:instrText>
                </w:r>
                <w:r>
                  <w:fldChar w:fldCharType="separate"/>
                </w:r>
                <w:r w:rsidR="00A429E3">
                  <w:rPr>
                    <w:rFonts w:ascii="Calibri" w:eastAsia="Calibri" w:hAnsi="Calibri" w:cs="Calibri"/>
                    <w:b/>
                    <w:noProof/>
                    <w:color w:val="4F81BC"/>
                    <w:position w:val="2"/>
                    <w:sz w:val="32"/>
                    <w:szCs w:val="32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D16" w:rsidRDefault="00717D16">
      <w:r>
        <w:separator/>
      </w:r>
    </w:p>
  </w:footnote>
  <w:footnote w:type="continuationSeparator" w:id="0">
    <w:p w:rsidR="00717D16" w:rsidRDefault="00717D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EF" w:rsidRDefault="00717D16">
    <w:pPr>
      <w:spacing w:line="200" w:lineRule="exact"/>
    </w:pPr>
    <w:r>
      <w:pict>
        <v:group id="_x0000_s2070" style="position:absolute;margin-left:69.05pt;margin-top:55.75pt;width:474.05pt;height:4.55pt;z-index:-251663360;mso-position-horizontal-relative:page;mso-position-vertical-relative:page" coordorigin="1381,1115" coordsize="9481,91">
          <v:shape id="_x0000_s2072" style="position:absolute;left:1412;top:1175;width:9419;height:0" coordorigin="1412,1175" coordsize="9419,0" path="m1412,1175r9419,e" filled="f" strokecolor="#612322" strokeweight="3.1pt">
            <v:path arrowok="t"/>
          </v:shape>
          <v:shape id="_x0000_s2071" style="position:absolute;left:1412;top:1123;width:9419;height:0" coordorigin="1412,1123" coordsize="9419,0" path="m1412,1123r9419,e" filled="f" strokecolor="#612322" strokeweight=".8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265.2pt;margin-top:37.3pt;width:81.4pt;height:17.95pt;z-index:-251662336;mso-position-horizontal-relative:page;mso-position-vertical-relative:page" filled="f" stroked="f">
          <v:textbox inset="0,0,0,0">
            <w:txbxContent>
              <w:p w:rsidR="00F912EF" w:rsidRDefault="00717D16">
                <w:pPr>
                  <w:spacing w:line="340" w:lineRule="exact"/>
                  <w:ind w:left="20" w:right="-48"/>
                  <w:rPr>
                    <w:rFonts w:ascii="Cambria" w:eastAsia="Cambria" w:hAnsi="Cambria" w:cs="Cambria"/>
                    <w:sz w:val="32"/>
                    <w:szCs w:val="32"/>
                  </w:rPr>
                </w:pPr>
                <w:r>
                  <w:rPr>
                    <w:rFonts w:ascii="Cambria" w:eastAsia="Cambria" w:hAnsi="Cambria" w:cs="Cambria"/>
                    <w:sz w:val="32"/>
                    <w:szCs w:val="32"/>
                  </w:rPr>
                  <w:t>Te</w:t>
                </w:r>
                <w:r>
                  <w:rPr>
                    <w:rFonts w:ascii="Cambria" w:eastAsia="Cambria" w:hAnsi="Cambria" w:cs="Cambria"/>
                    <w:spacing w:val="1"/>
                    <w:sz w:val="32"/>
                    <w:szCs w:val="32"/>
                  </w:rPr>
                  <w:t>c</w:t>
                </w:r>
                <w:r>
                  <w:rPr>
                    <w:rFonts w:ascii="Cambria" w:eastAsia="Cambria" w:hAnsi="Cambria" w:cs="Cambria"/>
                    <w:sz w:val="32"/>
                    <w:szCs w:val="32"/>
                  </w:rPr>
                  <w:t>h</w:t>
                </w:r>
                <w:r>
                  <w:rPr>
                    <w:rFonts w:ascii="Cambria" w:eastAsia="Cambria" w:hAnsi="Cambria" w:cs="Cambria"/>
                    <w:spacing w:val="-8"/>
                    <w:sz w:val="32"/>
                    <w:szCs w:val="32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pacing w:val="-1"/>
                    <w:sz w:val="32"/>
                    <w:szCs w:val="32"/>
                  </w:rPr>
                  <w:t>V</w:t>
                </w:r>
                <w:r>
                  <w:rPr>
                    <w:rFonts w:ascii="Cambria" w:eastAsia="Cambria" w:hAnsi="Cambria" w:cs="Cambria"/>
                    <w:spacing w:val="2"/>
                    <w:sz w:val="32"/>
                    <w:szCs w:val="32"/>
                  </w:rPr>
                  <w:t>i</w:t>
                </w:r>
                <w:r>
                  <w:rPr>
                    <w:rFonts w:ascii="Cambria" w:eastAsia="Cambria" w:hAnsi="Cambria" w:cs="Cambria"/>
                    <w:sz w:val="32"/>
                    <w:szCs w:val="32"/>
                  </w:rPr>
                  <w:t>sion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70552"/>
    <w:multiLevelType w:val="multilevel"/>
    <w:tmpl w:val="75D267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12EF"/>
    <w:rsid w:val="00717D16"/>
    <w:rsid w:val="00A429E3"/>
    <w:rsid w:val="00F9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245</Words>
  <Characters>1399</Characters>
  <Application>Microsoft Office Word</Application>
  <DocSecurity>0</DocSecurity>
  <Lines>11</Lines>
  <Paragraphs>3</Paragraphs>
  <ScaleCrop>false</ScaleCrop>
  <Company>UnitedHealth Group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</cp:revision>
  <dcterms:created xsi:type="dcterms:W3CDTF">2017-02-18T11:21:00Z</dcterms:created>
  <dcterms:modified xsi:type="dcterms:W3CDTF">2017-02-18T11:21:00Z</dcterms:modified>
</cp:coreProperties>
</file>